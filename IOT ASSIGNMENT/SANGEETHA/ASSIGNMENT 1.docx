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bookmarkStart w:id="0" w:name="_Hlk114940698"/>
      <w:bookmarkEnd w:id="0"/>
    </w:p>
    <w:p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Assignment -1</w:t>
      </w: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Arduino Uno Programming</w:t>
      </w:r>
    </w:p>
    <w:p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ab/>
      </w:r>
      <w:r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Style w:val="12"/>
        <w:tblW w:w="0" w:type="auto"/>
        <w:tblInd w:w="15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20"/>
        <w:gridCol w:w="452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Assignment</w:t>
            </w:r>
            <w:r>
              <w:rPr>
                <w:rFonts w:asciiTheme="minorHAnsi" w:hAnsiTheme="minorHAnsi" w:cstheme="minorHAnsi"/>
                <w:spacing w:val="-9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Date 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>
              <w:rPr>
                <w:rFonts w:hint="default" w:asciiTheme="minorHAnsi" w:hAnsiTheme="minorHAnsi" w:cstheme="minorHAnsi"/>
                <w:lang w:val="en-US"/>
              </w:rPr>
              <w:t>3</w:t>
            </w:r>
            <w:r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September</w:t>
            </w:r>
            <w:r>
              <w:rPr>
                <w:rFonts w:asciiTheme="minorHAnsi" w:hAnsiTheme="minorHAnsi" w:cstheme="minorHAnsi"/>
                <w:spacing w:val="-5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7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</w:t>
            </w:r>
            <w:r>
              <w:rPr>
                <w:rFonts w:asciiTheme="minorHAnsi" w:hAnsiTheme="minorHAnsi" w:cstheme="minorHAnsi"/>
                <w:spacing w:val="-6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numPr>
                <w:ilvl w:val="0"/>
                <w:numId w:val="11"/>
              </w:numPr>
              <w:spacing w:before="7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Sangeetha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Roll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before="10" w:line="239" w:lineRule="exact"/>
              <w:ind w:left="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  91241910402</w:t>
            </w:r>
            <w:r>
              <w:rPr>
                <w:rFonts w:hint="default" w:asciiTheme="minorHAnsi" w:hAnsiTheme="minorHAnsi" w:cstheme="minorHAnsi"/>
                <w:lang w:val="en-US"/>
              </w:rPr>
              <w:t>6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Maximum</w:t>
            </w:r>
            <w:r>
              <w:rPr>
                <w:rFonts w:asciiTheme="minorHAnsi" w:hAnsiTheme="minorHAnsi" w:cstheme="minorHAnsi"/>
                <w:spacing w:val="-7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</w:tcPr>
          <w:p>
            <w:pPr>
              <w:pStyle w:val="250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spacing w:val="-4"/>
              </w:rPr>
              <w:t xml:space="preserve"> </w:t>
            </w:r>
            <w:r>
              <w:rPr>
                <w:rFonts w:asciiTheme="minorHAnsi" w:hAnsiTheme="minorHAnsi" w:cstheme="minorHAnsi"/>
              </w:rPr>
              <w:t>Marks</w:t>
            </w:r>
          </w:p>
        </w:tc>
      </w:tr>
    </w:tbl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  <w:t>To create circuit with Piezo alarm,PIR sensor,Temperature sensor with the following functionalities:</w:t>
      </w:r>
    </w:p>
    <w:p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</w:rPr>
        <w:t>Question-1:</w:t>
      </w: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  <w:tab/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  <w:tab/>
      </w:r>
      <w:r>
        <w:rPr>
          <w:rFonts w:hint="default" w:asciiTheme="minorHAnsi" w:hAnsiTheme="minorHAnsi" w:cstheme="minorHAnsi"/>
          <w:b/>
          <w:bCs/>
          <w:i/>
          <w:iCs/>
          <w:sz w:val="28"/>
          <w:szCs w:val="28"/>
          <w:lang w:val="en-US"/>
        </w:rPr>
        <w:t>Al</w:t>
      </w:r>
      <w:r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  <w:t>arm should sound in one manner if temperature is above 60 degree C:-</w:t>
      </w: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i/>
          <w:iCs/>
          <w:sz w:val="28"/>
          <w:szCs w:val="28"/>
          <w:lang w:val="en-IN"/>
        </w:rPr>
      </w:pPr>
    </w:p>
    <w:p>
      <w:pPr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CODING FOR CIRCUIT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void setup()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{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Serial.begin(9600);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pinMode(5,OUTPUT);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}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void loop()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{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int data=analogRead(A0);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double n=data/1024;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double volt=n*6;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double off=volt-0.6;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double temperature=off*100;s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Serial.println(temperature);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tone(5,100);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delay(1000);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tone(5,200);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delay(1000);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}</w:t>
      </w:r>
    </w:p>
    <w:p>
      <w:pPr>
        <w:rPr>
          <w:rFonts w:hint="default"/>
          <w:b/>
          <w:i/>
          <w:iCs/>
          <w:sz w:val="28"/>
          <w:szCs w:val="28"/>
          <w:lang w:val="en-US"/>
        </w:rPr>
      </w:pPr>
    </w:p>
    <w:p>
      <w:pPr>
        <w:rPr>
          <w:rFonts w:hint="default"/>
          <w:b/>
          <w:i/>
          <w:iCs/>
          <w:sz w:val="28"/>
          <w:szCs w:val="28"/>
          <w:lang w:val="en-US"/>
        </w:rPr>
      </w:pP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>
      <w:pPr>
        <w:tabs>
          <w:tab w:val="left" w:pos="312"/>
        </w:tabs>
        <w:jc w:val="both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IN"/>
        </w:rPr>
        <w:t>SCREENSHOT:</w:t>
      </w:r>
    </w:p>
    <w:p>
      <w:pP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>CIRCUIT DIAGRAM</w:t>
      </w:r>
    </w:p>
    <w:p>
      <w:pP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 xml:space="preserve">       </w:t>
      </w:r>
      <w:r>
        <w:drawing>
          <wp:inline distT="0" distB="0" distL="0" distR="0">
            <wp:extent cx="4606290" cy="2423795"/>
            <wp:effectExtent l="0" t="0" r="3810" b="14605"/>
            <wp:docPr id="1" name="Picture 1" descr="C:\Users\User\Pictures\Screenshots\Screenshot (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User\Pictures\Screenshots\Screenshot (23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</w:p>
    <w:p>
      <w:pPr>
        <w:spacing w:line="20" w:lineRule="atLeast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spacing w:line="20" w:lineRule="atLeast"/>
        <w:jc w:val="both"/>
      </w:pPr>
    </w:p>
    <w:p>
      <w:pPr>
        <w:spacing w:line="20" w:lineRule="atLeast"/>
        <w:ind w:firstLine="200" w:firstLineChars="100"/>
        <w:jc w:val="both"/>
        <w:rPr>
          <w:rFonts w:hint="default"/>
          <w:lang w:val="en-US"/>
        </w:rPr>
      </w:pPr>
    </w:p>
    <w:p>
      <w:pPr>
        <w:spacing w:line="20" w:lineRule="atLeast"/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CODING WITH CIRCUIT</w:t>
      </w:r>
    </w:p>
    <w:p>
      <w:pPr>
        <w:spacing w:line="20" w:lineRule="atLeast"/>
        <w:ind w:firstLine="360" w:firstLineChars="100"/>
        <w:jc w:val="both"/>
        <w:rPr>
          <w:rFonts w:hint="default"/>
          <w:lang w:val="en-US"/>
        </w:rPr>
      </w:pPr>
      <w:r>
        <w:rPr>
          <w:b/>
          <w:sz w:val="36"/>
          <w:szCs w:val="36"/>
        </w:rPr>
        <w:drawing>
          <wp:inline distT="0" distB="0" distL="0" distR="0">
            <wp:extent cx="5262245" cy="2736215"/>
            <wp:effectExtent l="0" t="0" r="14605" b="6985"/>
            <wp:docPr id="6" name="Picture 6" descr="C:\Users\User\Pictures\Screenshots\Screenshot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\Users\User\Pictures\Screenshots\Screenshot (24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736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0" w:lineRule="atLeast"/>
        <w:ind w:firstLine="220" w:firstLineChars="10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pacing w:line="20" w:lineRule="atLeast"/>
        <w:ind w:firstLine="220" w:firstLineChars="10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pacing w:line="20" w:lineRule="atLeast"/>
        <w:ind w:firstLine="220" w:firstLineChars="10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pacing w:line="20" w:lineRule="atLeast"/>
        <w:jc w:val="both"/>
        <w:rPr>
          <w:rFonts w:asciiTheme="minorHAnsi" w:hAnsiTheme="minorHAnsi" w:cstheme="minorHAnsi"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Question-2</w:t>
      </w:r>
      <w:r>
        <w:rPr>
          <w:rFonts w:asciiTheme="minorHAnsi" w:hAnsiTheme="minorHAnsi" w:cstheme="minorHAnsi"/>
          <w:sz w:val="28"/>
          <w:szCs w:val="28"/>
        </w:rPr>
        <w:t>:</w:t>
      </w:r>
    </w:p>
    <w:p>
      <w:pPr>
        <w:jc w:val="both"/>
        <w:rPr>
          <w:rFonts w:asciiTheme="minorHAnsi" w:hAnsiTheme="minorHAnsi" w:cstheme="minorHAnsi"/>
          <w:i/>
          <w:iCs/>
          <w:sz w:val="28"/>
          <w:szCs w:val="28"/>
          <w:lang w:val="en-IN"/>
        </w:rPr>
      </w:pPr>
      <w:r>
        <w:rPr>
          <w:rFonts w:asciiTheme="minorHAnsi" w:hAnsiTheme="minorHAnsi" w:cstheme="minorHAnsi"/>
          <w:i/>
          <w:iCs/>
          <w:sz w:val="28"/>
          <w:szCs w:val="28"/>
          <w:lang w:val="en-IN"/>
        </w:rPr>
        <w:t>Alarm should sound with another frequency if motion is detected in PIR sensor:-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CODING FOR CIRCUIT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void setup()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pinMode(2,INPUT);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pinMode(13,OUTPUT);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void loop()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if(digitalRead(2)==HIGH)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digitalWrite(13,HIGH);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else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{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digitalWrite(13,LOW);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delay(10); // Wait for 1000 millisecond(s)</w:t>
      </w:r>
    </w:p>
    <w:p>
      <w:pPr>
        <w:numPr>
          <w:ilvl w:val="0"/>
          <w:numId w:val="0"/>
        </w:numPr>
        <w:rPr>
          <w:rFonts w:hint="default"/>
          <w:b/>
          <w:i/>
          <w:iCs/>
          <w:sz w:val="28"/>
          <w:szCs w:val="28"/>
          <w:lang w:val="en-US"/>
        </w:rPr>
      </w:pPr>
      <w:r>
        <w:rPr>
          <w:rFonts w:hint="default"/>
          <w:b/>
          <w:i/>
          <w:iCs/>
          <w:sz w:val="28"/>
          <w:szCs w:val="28"/>
          <w:lang w:val="en-US"/>
        </w:rPr>
        <w:t>}</w:t>
      </w:r>
    </w:p>
    <w:p>
      <w:pPr>
        <w:rPr>
          <w:rFonts w:asciiTheme="minorHAnsi" w:hAnsiTheme="minorHAnsi" w:cstheme="minorHAnsi"/>
          <w:b/>
          <w:bCs/>
          <w:i/>
          <w:iCs/>
          <w:sz w:val="32"/>
          <w:szCs w:val="32"/>
          <w:lang w:val="en-IN"/>
        </w:rPr>
      </w:pPr>
      <w:r>
        <w:rPr>
          <w:rFonts w:asciiTheme="minorHAnsi" w:hAnsiTheme="minorHAnsi" w:cstheme="minorHAnsi"/>
          <w:b/>
          <w:bCs/>
          <w:i/>
          <w:iCs/>
          <w:sz w:val="32"/>
          <w:szCs w:val="32"/>
          <w:lang w:val="en-IN"/>
        </w:rPr>
        <w:t>SCREENSHOT:</w:t>
      </w:r>
    </w:p>
    <w:p>
      <w:pPr>
        <w:rPr>
          <w:rFonts w:hint="default" w:asciiTheme="minorHAnsi" w:hAnsiTheme="minorHAnsi" w:cstheme="minorHAnsi"/>
          <w:i/>
          <w:iCs/>
          <w:sz w:val="32"/>
          <w:szCs w:val="32"/>
          <w:lang w:val="en-US"/>
        </w:rPr>
      </w:pPr>
      <w:r>
        <w:rPr>
          <w:rFonts w:hint="default" w:asciiTheme="minorHAnsi" w:hAnsiTheme="minorHAnsi" w:cstheme="minorHAnsi"/>
          <w:b/>
          <w:bCs/>
          <w:i/>
          <w:iCs/>
          <w:sz w:val="32"/>
          <w:szCs w:val="32"/>
          <w:lang w:val="en-US"/>
        </w:rPr>
        <w:t>CIRCUIT DIAGRAM</w:t>
      </w:r>
    </w:p>
    <w:p>
      <w:pPr>
        <w:jc w:val="both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drawing>
          <wp:inline distT="0" distB="0" distL="114300" distR="114300">
            <wp:extent cx="4585335" cy="2578100"/>
            <wp:effectExtent l="0" t="0" r="5715" b="12700"/>
            <wp:docPr id="5" name="Picture 5" descr="Screenshot (2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33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sz w:val="36"/>
          <w:szCs w:val="36"/>
          <w:lang w:val="en-US"/>
        </w:rPr>
      </w:pPr>
    </w:p>
    <w:p>
      <w:pPr>
        <w:jc w:val="both"/>
        <w:rPr>
          <w:rFonts w:hint="default"/>
          <w:b/>
          <w:sz w:val="36"/>
          <w:szCs w:val="36"/>
          <w:lang w:val="en-US"/>
        </w:rPr>
      </w:pPr>
      <w:r>
        <w:rPr>
          <w:rFonts w:hint="default"/>
          <w:b/>
          <w:sz w:val="36"/>
          <w:szCs w:val="36"/>
          <w:lang w:val="en-US"/>
        </w:rPr>
        <w:t>CODING WITH CIRCUIT</w:t>
      </w: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b/>
          <w:sz w:val="36"/>
          <w:szCs w:val="36"/>
        </w:rPr>
        <w:drawing>
          <wp:inline distT="0" distB="0" distL="0" distR="0">
            <wp:extent cx="4201160" cy="2363470"/>
            <wp:effectExtent l="0" t="0" r="8890" b="17780"/>
            <wp:docPr id="4" name="Picture 4" descr="C:\Users\User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User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  <w:bookmarkStart w:id="1" w:name="_GoBack"/>
      <w:bookmarkEnd w:id="1"/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Hei">
    <w:altName w:val="SimSun"/>
    <w:panose1 w:val="02010600030101010101"/>
    <w:charset w:val="86"/>
    <w:family w:val="modern"/>
    <w:pitch w:val="default"/>
    <w:sig w:usb0="00000000" w:usb1="00000000" w:usb2="00000016" w:usb3="00000000" w:csb0="00040001" w:csb1="0000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2">
    <w:nsid w:val="00000003"/>
    <w:multiLevelType w:val="singleLevel"/>
    <w:tmpl w:val="00000003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5">
    <w:nsid w:val="00000006"/>
    <w:multiLevelType w:val="singleLevel"/>
    <w:tmpl w:val="00000006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7">
    <w:nsid w:val="00000008"/>
    <w:multiLevelType w:val="singleLevel"/>
    <w:tmpl w:val="0000000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9">
    <w:nsid w:val="4759E51E"/>
    <w:multiLevelType w:val="singleLevel"/>
    <w:tmpl w:val="4759E51E"/>
    <w:lvl w:ilvl="0" w:tentative="0">
      <w:start w:val="19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5F905253"/>
    <w:multiLevelType w:val="singleLevel"/>
    <w:tmpl w:val="5F905253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A04"/>
    <w:rsid w:val="003877B0"/>
    <w:rsid w:val="004140E9"/>
    <w:rsid w:val="004C6E1B"/>
    <w:rsid w:val="006723E4"/>
    <w:rsid w:val="006B1BD1"/>
    <w:rsid w:val="007A62DC"/>
    <w:rsid w:val="00876873"/>
    <w:rsid w:val="00974A04"/>
    <w:rsid w:val="00AB3DE4"/>
    <w:rsid w:val="00B71482"/>
    <w:rsid w:val="00C61043"/>
    <w:rsid w:val="00C9378D"/>
    <w:rsid w:val="00CA6E95"/>
    <w:rsid w:val="00CB3E2A"/>
    <w:rsid w:val="00D31794"/>
    <w:rsid w:val="00DB2A23"/>
    <w:rsid w:val="00F132E4"/>
    <w:rsid w:val="00F44A13"/>
    <w:rsid w:val="00FB0599"/>
    <w:rsid w:val="2D6A4FAB"/>
    <w:rsid w:val="320F28B0"/>
    <w:rsid w:val="7B1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SimSu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qFormat="1"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SimSun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qFormat/>
    <w:uiPriority w:val="0"/>
    <w:rPr>
      <w:rFonts w:ascii="Arial" w:hAnsi="Arial" w:eastAsia="SimHei" w:cs="Arial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eastAsia="SimSun" w:cs="Courier New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11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="200"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1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/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/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/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/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/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/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/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/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/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/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/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/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/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/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Style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250">
    <w:name w:val="Table Paragraph"/>
    <w:basedOn w:val="1"/>
    <w:qFormat/>
    <w:uiPriority w:val="1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160</Words>
  <Characters>913</Characters>
  <Lines>7</Lines>
  <Paragraphs>2</Paragraphs>
  <TotalTime>3</TotalTime>
  <ScaleCrop>false</ScaleCrop>
  <LinksUpToDate>false</LinksUpToDate>
  <CharactersWithSpaces>1071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2022-09-14T14:44:00Z</dcterms:created>
  <dc:creator>ELCOT</dc:creator>
  <cp:lastModifiedBy>User</cp:lastModifiedBy>
  <dcterms:modified xsi:type="dcterms:W3CDTF">2022-09-25T05:45:40Z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F37AA158B3614127821773733A01245A</vt:lpwstr>
  </property>
</Properties>
</file>