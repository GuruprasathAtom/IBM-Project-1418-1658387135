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bookmarkStart w:id="0" w:name="_Hlk114940698"/>
      <w:bookmarkEnd w:id="0"/>
    </w:p>
    <w:p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Assignment -1</w:t>
      </w: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GoBack"/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Arduino Uno</w:t>
      </w:r>
      <w:r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  <w:t>-3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Programming</w:t>
      </w:r>
    </w:p>
    <w:bookmarkEnd w:id="1"/>
    <w:p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Style w:val="12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</w:t>
            </w:r>
            <w:r>
              <w:rPr>
                <w:rFonts w:asciiTheme="minorHAnsi" w:hAnsiTheme="minorHAnsi" w:cstheme="minorHAnsi"/>
                <w:spacing w:val="-9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Date 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September</w:t>
            </w:r>
            <w:r>
              <w:rPr>
                <w:rFonts w:asciiTheme="minorHAnsi" w:hAnsiTheme="minorHAnsi" w:cstheme="minorHAnsi"/>
                <w:spacing w:val="-5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7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</w:t>
            </w:r>
            <w:r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7"/>
              <w:rPr>
                <w:rFonts w:hint="default" w:asciiTheme="minorHAnsi" w:hAnsiTheme="minorHAnsi" w:cstheme="minorHAnsi"/>
                <w:lang w:val="en-IN"/>
              </w:rPr>
            </w:pPr>
            <w:r>
              <w:rPr>
                <w:rFonts w:hint="default" w:asciiTheme="minorHAnsi" w:hAnsiTheme="minorHAnsi" w:cstheme="minorHAnsi"/>
                <w:lang w:val="en-IN"/>
              </w:rPr>
              <w:t>S.Dhanam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Roll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9124191040</w:t>
            </w:r>
            <w:r>
              <w:rPr>
                <w:rFonts w:hint="default" w:asciiTheme="minorHAnsi" w:hAnsiTheme="minorHAnsi" w:cstheme="minorHAnsi"/>
                <w:lang w:val="en-IN"/>
              </w:rPr>
              <w:t>06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Maximum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Marks</w:t>
            </w:r>
          </w:p>
        </w:tc>
      </w:tr>
    </w:tbl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To create circuit with Piezo alarm,PIR sensor,Temperature sensor with the following functionalities:</w:t>
      </w: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Question-1:</w:t>
      </w:r>
    </w:p>
    <w:p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>Alarm should sound in one manner if temperature is above 60 degree C:-</w:t>
      </w:r>
    </w:p>
    <w:p>
      <w:pPr>
        <w:tabs>
          <w:tab w:val="left" w:pos="312"/>
        </w:tabs>
        <w:jc w:val="both"/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</w:pPr>
      <w:r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  <w:t>Solution:</w:t>
      </w:r>
    </w:p>
    <w:p>
      <w:pPr>
        <w:rPr>
          <w:rFonts w:asciiTheme="minorHAnsi" w:hAnsiTheme="minorHAnsi" w:cstheme="minorHAnsi"/>
          <w:color w:val="00B0F0"/>
          <w:sz w:val="22"/>
          <w:szCs w:val="22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void setup()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Serial.begin(9600);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pinMode(5,OUTPUT);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void loop()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int data=analogRead(A0);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double n=data/1024;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double volt=n*6;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double off=volt-0.6;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double temperature=off*100;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Serial.print(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“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Temperature data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”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Serial.println(temperature);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tone(5,100);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delay(1000)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tone(5,200);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delay(1000);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Screenshot:</w:t>
      </w:r>
    </w:p>
    <w:p>
      <w:pPr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drawing>
          <wp:inline distT="0" distB="0" distL="114300" distR="114300">
            <wp:extent cx="5326380" cy="2179320"/>
            <wp:effectExtent l="0" t="0" r="7620" b="11430"/>
            <wp:docPr id="3" name="Picture 3" descr="assignment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 1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Question-2</w:t>
      </w:r>
      <w:r>
        <w:rPr>
          <w:rFonts w:asciiTheme="minorHAnsi" w:hAnsiTheme="minorHAnsi" w:cstheme="minorHAnsi"/>
          <w:sz w:val="22"/>
          <w:szCs w:val="22"/>
        </w:rPr>
        <w:t>:</w:t>
      </w:r>
    </w:p>
    <w:p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Alarm should sound with another frequency if motion is detected in PIR sensor:-</w:t>
      </w:r>
    </w:p>
    <w:p>
      <w:pPr>
        <w:jc w:val="both"/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</w:pPr>
      <w:r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  <w:t>Solution: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pinMode(13,OUTPUT);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digitalWrite(13,HIGH);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digitalWrite(13,LOW);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delay(10); // Wait for 1000 millisecond(s)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IN"/>
        </w:rPr>
        <w:t>SCREENSHOT:</w:t>
      </w:r>
    </w:p>
    <w:p>
      <w:pPr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730240" cy="2828290"/>
            <wp:effectExtent l="0" t="0" r="3810" b="10160"/>
            <wp:docPr id="4" name="Picture 4" descr="a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 2"/>
                    <pic:cNvPicPr>
                      <a:picLocks noChangeAspect="1"/>
                    </pic:cNvPicPr>
                  </pic:nvPicPr>
                  <pic:blipFill>
                    <a:blip r:embed="rId5"/>
                    <a:srcRect l="6904" t="3280" b="-67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Harlow Solid Italic">
    <w:altName w:val="Exotc350 DmBd BT"/>
    <w:panose1 w:val="04030604020F02020D02"/>
    <w:charset w:val="00"/>
    <w:family w:val="decorative"/>
    <w:pitch w:val="default"/>
    <w:sig w:usb0="00000000" w:usb1="00000000" w:usb2="00000000" w:usb3="00000000" w:csb0="00000001" w:csb1="00000000"/>
  </w:font>
  <w:font w:name="Exotc350 DmBd BT">
    <w:panose1 w:val="04030705050B02020A03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00000008"/>
    <w:multiLevelType w:val="singleLevel"/>
    <w:tmpl w:val="0000000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5F905253"/>
    <w:multiLevelType w:val="singleLevel"/>
    <w:tmpl w:val="5F905253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04"/>
    <w:rsid w:val="003877B0"/>
    <w:rsid w:val="004140E9"/>
    <w:rsid w:val="004C6E1B"/>
    <w:rsid w:val="006723E4"/>
    <w:rsid w:val="006B1BD1"/>
    <w:rsid w:val="007A62DC"/>
    <w:rsid w:val="00876873"/>
    <w:rsid w:val="00974A04"/>
    <w:rsid w:val="00AB3DE4"/>
    <w:rsid w:val="00B71482"/>
    <w:rsid w:val="00C61043"/>
    <w:rsid w:val="00C9378D"/>
    <w:rsid w:val="00CA6E95"/>
    <w:rsid w:val="00CB3E2A"/>
    <w:rsid w:val="00D31794"/>
    <w:rsid w:val="00DB2A23"/>
    <w:rsid w:val="00F132E4"/>
    <w:rsid w:val="00F44A13"/>
    <w:rsid w:val="00FB0599"/>
    <w:rsid w:val="2E50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SimSun" w:cs="Courier New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/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/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/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/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/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/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/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/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/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/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/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250">
    <w:name w:val="Table Paragraph"/>
    <w:basedOn w:val="1"/>
    <w:qFormat/>
    <w:uiPriority w:val="1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160</Words>
  <Characters>913</Characters>
  <Lines>7</Lines>
  <Paragraphs>2</Paragraphs>
  <TotalTime>3</TotalTime>
  <ScaleCrop>false</ScaleCrop>
  <LinksUpToDate>false</LinksUpToDate>
  <CharactersWithSpaces>1071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2022-09-14T14:44:00Z</dcterms:created>
  <dc:creator>ELCOT</dc:creator>
  <cp:lastModifiedBy>19Dhanam.S 4006</cp:lastModifiedBy>
  <dcterms:modified xsi:type="dcterms:W3CDTF">2022-09-25T07:01:37Z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90CD0881DD574293BBC1D3A1C0C4E1DC</vt:lpwstr>
  </property>
</Properties>
</file>